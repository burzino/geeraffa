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3A2" w:rsidRDefault="00A613A2">
      <w:pPr>
        <w:pStyle w:val="Titolo2"/>
        <w:rPr>
          <w:lang w:val="it-IT"/>
        </w:rPr>
      </w:pPr>
      <w:r>
        <w:rPr>
          <w:sz w:val="28"/>
          <w:lang w:val="it-IT"/>
        </w:rPr>
        <w:t xml:space="preserve">Progetto di laboratorio – IUM+TWEB </w:t>
      </w:r>
      <w:r w:rsidR="006B0A8B">
        <w:rPr>
          <w:sz w:val="28"/>
          <w:lang w:val="it-IT"/>
        </w:rPr>
        <w:t>–</w:t>
      </w:r>
      <w:r>
        <w:rPr>
          <w:sz w:val="28"/>
          <w:lang w:val="it-IT"/>
        </w:rPr>
        <w:t xml:space="preserve"> </w:t>
      </w:r>
      <w:r w:rsidR="006B0A8B">
        <w:rPr>
          <w:sz w:val="28"/>
          <w:lang w:val="it-IT"/>
        </w:rPr>
        <w:t>2018/19</w:t>
      </w:r>
    </w:p>
    <w:p w:rsidR="00A613A2" w:rsidRDefault="00A613A2">
      <w:pPr>
        <w:jc w:val="both"/>
        <w:rPr>
          <w:sz w:val="24"/>
          <w:lang w:val="it-IT"/>
        </w:rPr>
      </w:pPr>
    </w:p>
    <w:p w:rsidR="00D57A74" w:rsidRDefault="00A613A2" w:rsidP="00D57A74">
      <w:pPr>
        <w:jc w:val="both"/>
        <w:rPr>
          <w:b/>
          <w:i/>
          <w:sz w:val="24"/>
          <w:lang w:val="it-IT"/>
        </w:rPr>
      </w:pPr>
      <w:r>
        <w:rPr>
          <w:sz w:val="24"/>
          <w:lang w:val="it-IT"/>
        </w:rPr>
        <w:t xml:space="preserve">Si sviluppi un’applicazione web </w:t>
      </w:r>
      <w:r w:rsidR="006B0A8B">
        <w:rPr>
          <w:sz w:val="24"/>
          <w:lang w:val="it-IT"/>
        </w:rPr>
        <w:t xml:space="preserve">che gestisce </w:t>
      </w:r>
      <w:r w:rsidR="006B0A8B">
        <w:rPr>
          <w:b/>
          <w:sz w:val="24"/>
          <w:lang w:val="it-IT"/>
        </w:rPr>
        <w:t>prenotazioni</w:t>
      </w:r>
      <w:r w:rsidR="006B0A8B" w:rsidRPr="006B0A8B">
        <w:rPr>
          <w:b/>
          <w:sz w:val="24"/>
          <w:lang w:val="it-IT"/>
        </w:rPr>
        <w:t xml:space="preserve"> di</w:t>
      </w:r>
      <w:r w:rsidRPr="006B0A8B">
        <w:rPr>
          <w:b/>
          <w:sz w:val="24"/>
          <w:lang w:val="it-IT"/>
        </w:rPr>
        <w:t xml:space="preserve"> </w:t>
      </w:r>
      <w:r w:rsidR="006B0A8B" w:rsidRPr="006B0A8B">
        <w:rPr>
          <w:b/>
          <w:sz w:val="24"/>
          <w:lang w:val="it-IT"/>
        </w:rPr>
        <w:t>ripetizioni</w:t>
      </w:r>
      <w:r>
        <w:rPr>
          <w:b/>
          <w:sz w:val="24"/>
          <w:lang w:val="it-IT"/>
        </w:rPr>
        <w:t xml:space="preserve"> online</w:t>
      </w:r>
      <w:r>
        <w:rPr>
          <w:sz w:val="24"/>
          <w:lang w:val="it-IT"/>
        </w:rPr>
        <w:t xml:space="preserve"> </w:t>
      </w:r>
      <w:r w:rsidRPr="00325D60">
        <w:rPr>
          <w:i/>
          <w:sz w:val="24"/>
          <w:lang w:val="it-IT"/>
        </w:rPr>
        <w:t xml:space="preserve">dotata </w:t>
      </w:r>
      <w:r w:rsidR="006B0A8B" w:rsidRPr="00325D60">
        <w:rPr>
          <w:i/>
          <w:sz w:val="24"/>
          <w:lang w:val="it-IT"/>
        </w:rPr>
        <w:t xml:space="preserve">sia </w:t>
      </w:r>
      <w:r w:rsidRPr="00325D60">
        <w:rPr>
          <w:i/>
          <w:sz w:val="24"/>
          <w:lang w:val="it-IT"/>
        </w:rPr>
        <w:t>di inter</w:t>
      </w:r>
      <w:r w:rsidR="006B0A8B" w:rsidRPr="00325D60">
        <w:rPr>
          <w:i/>
          <w:sz w:val="24"/>
          <w:lang w:val="it-IT"/>
        </w:rPr>
        <w:t xml:space="preserve">faccia utente per browser web che </w:t>
      </w:r>
      <w:r w:rsidRPr="00325D60">
        <w:rPr>
          <w:i/>
          <w:sz w:val="24"/>
          <w:lang w:val="it-IT"/>
        </w:rPr>
        <w:t>per accesso mobile</w:t>
      </w:r>
      <w:r w:rsidRPr="00D57A74">
        <w:rPr>
          <w:i/>
          <w:sz w:val="24"/>
          <w:lang w:val="it-IT"/>
        </w:rPr>
        <w:t>.</w:t>
      </w:r>
      <w:r w:rsidRPr="00325D60">
        <w:rPr>
          <w:b/>
          <w:i/>
          <w:sz w:val="24"/>
          <w:lang w:val="it-IT"/>
        </w:rPr>
        <w:t xml:space="preserve"> </w:t>
      </w:r>
    </w:p>
    <w:p w:rsidR="00D57A74" w:rsidRDefault="00D57A74" w:rsidP="00D57A74">
      <w:pPr>
        <w:pStyle w:val="Paragrafoelenco"/>
        <w:numPr>
          <w:ilvl w:val="0"/>
          <w:numId w:val="7"/>
        </w:numPr>
        <w:jc w:val="both"/>
        <w:rPr>
          <w:sz w:val="24"/>
          <w:lang w:val="it-IT"/>
        </w:rPr>
      </w:pPr>
      <w:r w:rsidRPr="00D57A74">
        <w:rPr>
          <w:sz w:val="24"/>
          <w:lang w:val="it-IT"/>
        </w:rPr>
        <w:t xml:space="preserve">Si assuma che per ogni corso di cui si offrono ripetizioni ci siano uno più docenti alternativi tra cui scegliere con chi fare la ripetizione. </w:t>
      </w:r>
    </w:p>
    <w:p w:rsidR="00D57A74" w:rsidRDefault="00D57A74" w:rsidP="00D57A74">
      <w:pPr>
        <w:pStyle w:val="Paragrafoelenco"/>
        <w:numPr>
          <w:ilvl w:val="0"/>
          <w:numId w:val="7"/>
        </w:numPr>
        <w:jc w:val="both"/>
        <w:rPr>
          <w:sz w:val="24"/>
          <w:lang w:val="it-IT"/>
        </w:rPr>
      </w:pPr>
      <w:r>
        <w:rPr>
          <w:sz w:val="24"/>
          <w:lang w:val="it-IT"/>
        </w:rPr>
        <w:t xml:space="preserve">Si assuma che l’applicazione presenti le ripetizioni disponibili di una settimana </w:t>
      </w:r>
      <w:proofErr w:type="spellStart"/>
      <w:r>
        <w:rPr>
          <w:sz w:val="24"/>
          <w:lang w:val="it-IT"/>
        </w:rPr>
        <w:t>pre</w:t>
      </w:r>
      <w:proofErr w:type="spellEnd"/>
      <w:r>
        <w:rPr>
          <w:sz w:val="24"/>
          <w:lang w:val="it-IT"/>
        </w:rPr>
        <w:t>-fissata</w:t>
      </w:r>
      <w:r w:rsidR="00495F20">
        <w:rPr>
          <w:sz w:val="24"/>
          <w:lang w:val="it-IT"/>
        </w:rPr>
        <w:t xml:space="preserve">, dal </w:t>
      </w:r>
      <w:proofErr w:type="spellStart"/>
      <w:r w:rsidR="00495F20">
        <w:rPr>
          <w:sz w:val="24"/>
          <w:lang w:val="it-IT"/>
        </w:rPr>
        <w:t>lunedi</w:t>
      </w:r>
      <w:proofErr w:type="spellEnd"/>
      <w:r w:rsidR="00495F20">
        <w:rPr>
          <w:sz w:val="24"/>
          <w:lang w:val="it-IT"/>
        </w:rPr>
        <w:t xml:space="preserve"> al </w:t>
      </w:r>
      <w:proofErr w:type="spellStart"/>
      <w:r w:rsidR="00495F20">
        <w:rPr>
          <w:sz w:val="24"/>
          <w:lang w:val="it-IT"/>
        </w:rPr>
        <w:t>venerdi</w:t>
      </w:r>
      <w:proofErr w:type="spellEnd"/>
      <w:r w:rsidR="00495F20">
        <w:rPr>
          <w:sz w:val="24"/>
          <w:lang w:val="it-IT"/>
        </w:rPr>
        <w:t>, al pomeriggio (15.00 – 19.00)</w:t>
      </w:r>
      <w:r>
        <w:rPr>
          <w:sz w:val="24"/>
          <w:lang w:val="it-IT"/>
        </w:rPr>
        <w:t>. In altre parole, non è richiesto di gestire un vero calendario</w:t>
      </w:r>
      <w:r w:rsidR="00495F20">
        <w:rPr>
          <w:sz w:val="24"/>
          <w:lang w:val="it-IT"/>
        </w:rPr>
        <w:t xml:space="preserve"> ma solo una griglia di slot temporali di dimensioni limitate</w:t>
      </w:r>
      <w:r>
        <w:rPr>
          <w:sz w:val="24"/>
          <w:lang w:val="it-IT"/>
        </w:rPr>
        <w:t>. Ogni ripetizione disponibile è associata a un orario (dalle ore X alle ore Y</w:t>
      </w:r>
      <w:r w:rsidR="002C3B22">
        <w:rPr>
          <w:sz w:val="24"/>
          <w:lang w:val="it-IT"/>
        </w:rPr>
        <w:t xml:space="preserve"> del giorno Z</w:t>
      </w:r>
      <w:r>
        <w:rPr>
          <w:sz w:val="24"/>
          <w:lang w:val="it-IT"/>
        </w:rPr>
        <w:t xml:space="preserve">) e ai docenti </w:t>
      </w:r>
      <w:r w:rsidR="002C3B22">
        <w:rPr>
          <w:sz w:val="24"/>
          <w:lang w:val="it-IT"/>
        </w:rPr>
        <w:t>che la potrebbero tenere</w:t>
      </w:r>
      <w:r>
        <w:rPr>
          <w:sz w:val="24"/>
          <w:lang w:val="it-IT"/>
        </w:rPr>
        <w:t xml:space="preserve"> in quell’orario</w:t>
      </w:r>
      <w:r w:rsidR="002C3B22">
        <w:rPr>
          <w:sz w:val="24"/>
          <w:lang w:val="it-IT"/>
        </w:rPr>
        <w:t xml:space="preserve"> in quanto non occupati</w:t>
      </w:r>
      <w:r>
        <w:rPr>
          <w:sz w:val="24"/>
          <w:lang w:val="it-IT"/>
        </w:rPr>
        <w:t>.</w:t>
      </w:r>
    </w:p>
    <w:p w:rsidR="00D57A74" w:rsidRDefault="00D57A74" w:rsidP="00D57A74">
      <w:pPr>
        <w:jc w:val="both"/>
        <w:rPr>
          <w:sz w:val="24"/>
          <w:lang w:val="it-IT"/>
        </w:rPr>
      </w:pPr>
    </w:p>
    <w:p w:rsidR="00A613A2" w:rsidRPr="00D57A74" w:rsidRDefault="00D57A74" w:rsidP="00D57A74">
      <w:pPr>
        <w:jc w:val="both"/>
        <w:rPr>
          <w:sz w:val="24"/>
          <w:lang w:val="it-IT"/>
        </w:rPr>
      </w:pPr>
      <w:r w:rsidRPr="00D57A74">
        <w:rPr>
          <w:sz w:val="24"/>
          <w:lang w:val="it-IT"/>
        </w:rPr>
        <w:t>Seguono i dettagli richiesti per il progetto.</w:t>
      </w:r>
    </w:p>
    <w:p w:rsidR="00A613A2" w:rsidRDefault="00A613A2">
      <w:pPr>
        <w:jc w:val="both"/>
        <w:rPr>
          <w:sz w:val="24"/>
          <w:lang w:val="it-IT"/>
        </w:rPr>
      </w:pPr>
    </w:p>
    <w:p w:rsidR="00A613A2" w:rsidRDefault="00A613A2">
      <w:pPr>
        <w:jc w:val="both"/>
        <w:rPr>
          <w:sz w:val="24"/>
          <w:lang w:val="it-IT"/>
        </w:rPr>
      </w:pPr>
      <w:r>
        <w:rPr>
          <w:sz w:val="24"/>
          <w:lang w:val="it-IT"/>
        </w:rPr>
        <w:t xml:space="preserve">L’applicazione deve gestire due tipi di ruolo utente: </w:t>
      </w:r>
      <w:r w:rsidR="006B0A8B">
        <w:rPr>
          <w:sz w:val="24"/>
          <w:lang w:val="it-IT"/>
        </w:rPr>
        <w:t>utente registrato (cliente del servizio di ripetizioni</w:t>
      </w:r>
      <w:r>
        <w:rPr>
          <w:sz w:val="24"/>
          <w:lang w:val="it-IT"/>
        </w:rPr>
        <w:t>) e amministratore.</w:t>
      </w:r>
      <w:r>
        <w:rPr>
          <w:b/>
          <w:sz w:val="24"/>
          <w:lang w:val="it-IT"/>
        </w:rPr>
        <w:t xml:space="preserve"> </w:t>
      </w:r>
      <w:r>
        <w:rPr>
          <w:sz w:val="24"/>
          <w:lang w:val="it-IT"/>
        </w:rPr>
        <w:t xml:space="preserve">Si assuma di avere 1 amministratore e 2 clienti </w:t>
      </w:r>
      <w:proofErr w:type="spellStart"/>
      <w:r>
        <w:rPr>
          <w:sz w:val="24"/>
          <w:lang w:val="it-IT"/>
        </w:rPr>
        <w:t>pre</w:t>
      </w:r>
      <w:proofErr w:type="spellEnd"/>
      <w:r>
        <w:rPr>
          <w:sz w:val="24"/>
          <w:lang w:val="it-IT"/>
        </w:rPr>
        <w:t>-registrati.</w:t>
      </w:r>
    </w:p>
    <w:p w:rsidR="00A613A2" w:rsidRDefault="00A613A2">
      <w:pPr>
        <w:jc w:val="both"/>
        <w:rPr>
          <w:sz w:val="24"/>
          <w:lang w:val="it-IT"/>
        </w:rPr>
      </w:pPr>
    </w:p>
    <w:p w:rsidR="00A613A2" w:rsidRDefault="00A613A2">
      <w:pPr>
        <w:jc w:val="both"/>
        <w:rPr>
          <w:sz w:val="24"/>
          <w:lang w:val="it-IT"/>
        </w:rPr>
      </w:pPr>
      <w:r>
        <w:rPr>
          <w:sz w:val="24"/>
          <w:lang w:val="it-IT"/>
        </w:rPr>
        <w:t>Nel dettaglio, l’applicazione deve permettere all’utente di</w:t>
      </w:r>
      <w:r w:rsidR="002C3B22">
        <w:rPr>
          <w:sz w:val="24"/>
          <w:lang w:val="it-IT"/>
        </w:rPr>
        <w:t xml:space="preserve"> eseguire le seguenti azioni</w:t>
      </w:r>
      <w:r>
        <w:rPr>
          <w:sz w:val="24"/>
          <w:lang w:val="it-IT"/>
        </w:rPr>
        <w:t>:</w:t>
      </w:r>
    </w:p>
    <w:p w:rsidR="00A613A2" w:rsidRPr="00CB137B" w:rsidRDefault="006B0A8B">
      <w:pPr>
        <w:numPr>
          <w:ilvl w:val="0"/>
          <w:numId w:val="3"/>
        </w:numPr>
        <w:jc w:val="both"/>
        <w:rPr>
          <w:i/>
          <w:sz w:val="24"/>
          <w:lang w:val="it-IT"/>
        </w:rPr>
      </w:pPr>
      <w:r>
        <w:rPr>
          <w:sz w:val="24"/>
          <w:lang w:val="it-IT"/>
        </w:rPr>
        <w:t>Visualizzare il catalogo delle ripetizioni</w:t>
      </w:r>
      <w:r w:rsidR="00325D60">
        <w:rPr>
          <w:sz w:val="24"/>
          <w:lang w:val="it-IT"/>
        </w:rPr>
        <w:t xml:space="preserve"> disponibili</w:t>
      </w:r>
      <w:r w:rsidR="00D57A74">
        <w:rPr>
          <w:sz w:val="24"/>
          <w:lang w:val="it-IT"/>
        </w:rPr>
        <w:t xml:space="preserve">, specificando i docenti </w:t>
      </w:r>
      <w:r w:rsidR="002C3B22">
        <w:rPr>
          <w:sz w:val="24"/>
          <w:lang w:val="it-IT"/>
        </w:rPr>
        <w:t xml:space="preserve">disponibili </w:t>
      </w:r>
      <w:r w:rsidR="00D57A74">
        <w:rPr>
          <w:sz w:val="24"/>
          <w:lang w:val="it-IT"/>
        </w:rPr>
        <w:t xml:space="preserve">per ogni </w:t>
      </w:r>
      <w:r w:rsidR="002C3B22">
        <w:rPr>
          <w:sz w:val="24"/>
          <w:lang w:val="it-IT"/>
        </w:rPr>
        <w:t>ripetizione prenotabile</w:t>
      </w:r>
      <w:r>
        <w:rPr>
          <w:sz w:val="24"/>
          <w:lang w:val="it-IT"/>
        </w:rPr>
        <w:t xml:space="preserve"> </w:t>
      </w:r>
      <w:r w:rsidR="00CB137B">
        <w:rPr>
          <w:i/>
          <w:sz w:val="24"/>
          <w:lang w:val="it-IT"/>
        </w:rPr>
        <w:t xml:space="preserve">- </w:t>
      </w:r>
      <w:r w:rsidR="00A613A2" w:rsidRPr="00CB137B">
        <w:rPr>
          <w:i/>
          <w:sz w:val="24"/>
          <w:lang w:val="it-IT"/>
        </w:rPr>
        <w:t>tutti i ruoli,</w:t>
      </w:r>
      <w:r w:rsidR="00CB137B">
        <w:rPr>
          <w:i/>
          <w:sz w:val="24"/>
          <w:lang w:val="it-IT"/>
        </w:rPr>
        <w:t xml:space="preserve"> interfaccia web e mobile.</w:t>
      </w:r>
    </w:p>
    <w:p w:rsidR="00325D60" w:rsidRPr="00325D60" w:rsidRDefault="006B0A8B" w:rsidP="00325D60">
      <w:pPr>
        <w:numPr>
          <w:ilvl w:val="0"/>
          <w:numId w:val="3"/>
        </w:numPr>
        <w:jc w:val="both"/>
        <w:rPr>
          <w:i/>
          <w:sz w:val="24"/>
          <w:lang w:val="it-IT"/>
        </w:rPr>
      </w:pPr>
      <w:r>
        <w:rPr>
          <w:sz w:val="24"/>
          <w:lang w:val="it-IT"/>
        </w:rPr>
        <w:t>Prenotare</w:t>
      </w:r>
      <w:r w:rsidR="00325D60">
        <w:rPr>
          <w:sz w:val="24"/>
          <w:lang w:val="it-IT"/>
        </w:rPr>
        <w:t xml:space="preserve"> una o </w:t>
      </w:r>
      <w:r w:rsidR="00325D60">
        <w:rPr>
          <w:sz w:val="24"/>
          <w:lang w:val="it-IT"/>
        </w:rPr>
        <w:t xml:space="preserve">più </w:t>
      </w:r>
      <w:r w:rsidR="00325D60">
        <w:rPr>
          <w:sz w:val="24"/>
          <w:lang w:val="it-IT"/>
        </w:rPr>
        <w:t xml:space="preserve">ripetizioni, tra quelle disponibili, scegliendo il corso e il docente desiderato </w:t>
      </w:r>
      <w:r w:rsidR="00325D60">
        <w:rPr>
          <w:i/>
          <w:sz w:val="24"/>
          <w:lang w:val="it-IT"/>
        </w:rPr>
        <w:t xml:space="preserve">- </w:t>
      </w:r>
      <w:r w:rsidR="00325D60" w:rsidRPr="00CB137B">
        <w:rPr>
          <w:i/>
          <w:sz w:val="24"/>
          <w:lang w:val="it-IT"/>
        </w:rPr>
        <w:t>tutti i ruoli,</w:t>
      </w:r>
      <w:r w:rsidR="00325D60">
        <w:rPr>
          <w:i/>
          <w:sz w:val="24"/>
          <w:lang w:val="it-IT"/>
        </w:rPr>
        <w:t xml:space="preserve"> interfaccia web e mobile.</w:t>
      </w:r>
    </w:p>
    <w:p w:rsidR="00325D60" w:rsidRPr="00325D60" w:rsidRDefault="00325D60" w:rsidP="00325D60">
      <w:pPr>
        <w:numPr>
          <w:ilvl w:val="0"/>
          <w:numId w:val="3"/>
        </w:numPr>
        <w:jc w:val="both"/>
        <w:rPr>
          <w:i/>
          <w:sz w:val="24"/>
          <w:lang w:val="it-IT"/>
        </w:rPr>
      </w:pPr>
      <w:r>
        <w:rPr>
          <w:sz w:val="24"/>
          <w:lang w:val="it-IT"/>
        </w:rPr>
        <w:t xml:space="preserve">Disdire una prenotazione specifica </w:t>
      </w:r>
      <w:r>
        <w:rPr>
          <w:i/>
          <w:sz w:val="24"/>
          <w:lang w:val="it-IT"/>
        </w:rPr>
        <w:t xml:space="preserve">- </w:t>
      </w:r>
      <w:r w:rsidRPr="00CB137B">
        <w:rPr>
          <w:i/>
          <w:sz w:val="24"/>
          <w:lang w:val="it-IT"/>
        </w:rPr>
        <w:t>tutti i ruoli,</w:t>
      </w:r>
      <w:r>
        <w:rPr>
          <w:i/>
          <w:sz w:val="24"/>
          <w:lang w:val="it-IT"/>
        </w:rPr>
        <w:t xml:space="preserve"> interfaccia web e mobile.</w:t>
      </w:r>
    </w:p>
    <w:p w:rsidR="00A613A2" w:rsidRDefault="00325D60">
      <w:pPr>
        <w:numPr>
          <w:ilvl w:val="0"/>
          <w:numId w:val="3"/>
        </w:numPr>
        <w:jc w:val="both"/>
        <w:rPr>
          <w:sz w:val="24"/>
          <w:lang w:val="it-IT"/>
        </w:rPr>
      </w:pPr>
      <w:r>
        <w:rPr>
          <w:sz w:val="24"/>
          <w:lang w:val="it-IT"/>
        </w:rPr>
        <w:t>V</w:t>
      </w:r>
      <w:r w:rsidR="00A613A2">
        <w:rPr>
          <w:sz w:val="24"/>
          <w:lang w:val="it-IT"/>
        </w:rPr>
        <w:t xml:space="preserve">isualizzare </w:t>
      </w:r>
      <w:r>
        <w:rPr>
          <w:sz w:val="24"/>
          <w:lang w:val="it-IT"/>
        </w:rPr>
        <w:t>la propria lista delle prenotazioni. La lista deve includere sia le ripetizioni ancora da fruire che lo storico delle ripetizioni prenotate in passato. Per ogni ripetizione in elenco, l’applicazione deve visualizzare lo s</w:t>
      </w:r>
      <w:r w:rsidR="002C3B22">
        <w:rPr>
          <w:sz w:val="24"/>
          <w:lang w:val="it-IT"/>
        </w:rPr>
        <w:t>tato della ripetizione (attiva/effettuata/</w:t>
      </w:r>
      <w:r>
        <w:rPr>
          <w:sz w:val="24"/>
          <w:lang w:val="it-IT"/>
        </w:rPr>
        <w:t>disdetta)</w:t>
      </w:r>
      <w:r w:rsidR="00CB137B">
        <w:rPr>
          <w:sz w:val="24"/>
          <w:lang w:val="it-IT"/>
        </w:rPr>
        <w:t xml:space="preserve"> - </w:t>
      </w:r>
      <w:r w:rsidR="00A613A2" w:rsidRPr="00CB137B">
        <w:rPr>
          <w:i/>
          <w:sz w:val="24"/>
          <w:lang w:val="it-IT"/>
        </w:rPr>
        <w:t xml:space="preserve">tutti i </w:t>
      </w:r>
      <w:r w:rsidR="00CB137B" w:rsidRPr="00CB137B">
        <w:rPr>
          <w:i/>
          <w:sz w:val="24"/>
          <w:lang w:val="it-IT"/>
        </w:rPr>
        <w:t>ruoli, interfaccia web e mobile</w:t>
      </w:r>
      <w:r w:rsidR="00A613A2" w:rsidRPr="00CB137B">
        <w:rPr>
          <w:rStyle w:val="Rimandocommento1"/>
          <w:i/>
          <w:lang w:val="it-IT"/>
        </w:rPr>
        <w:t>.</w:t>
      </w:r>
    </w:p>
    <w:p w:rsidR="00A613A2" w:rsidRPr="00857E71" w:rsidRDefault="00A613A2">
      <w:pPr>
        <w:numPr>
          <w:ilvl w:val="0"/>
          <w:numId w:val="3"/>
        </w:numPr>
        <w:jc w:val="both"/>
        <w:rPr>
          <w:i/>
          <w:sz w:val="24"/>
          <w:lang w:val="it-IT"/>
        </w:rPr>
      </w:pPr>
      <w:r>
        <w:rPr>
          <w:sz w:val="24"/>
          <w:lang w:val="it-IT"/>
        </w:rPr>
        <w:t xml:space="preserve">Visualizzare </w:t>
      </w:r>
      <w:r w:rsidR="00325D60">
        <w:rPr>
          <w:sz w:val="24"/>
          <w:lang w:val="it-IT"/>
        </w:rPr>
        <w:t>tutte le prenotazioni attive, effettuate e cancellate</w:t>
      </w:r>
      <w:r>
        <w:rPr>
          <w:sz w:val="24"/>
          <w:lang w:val="it-IT"/>
        </w:rPr>
        <w:t xml:space="preserve"> </w:t>
      </w:r>
      <w:r w:rsidR="00CB137B">
        <w:rPr>
          <w:sz w:val="24"/>
          <w:lang w:val="it-IT"/>
        </w:rPr>
        <w:t xml:space="preserve">dei vari clienti </w:t>
      </w:r>
      <w:r w:rsidR="00857E71" w:rsidRPr="00857E71">
        <w:rPr>
          <w:i/>
          <w:sz w:val="24"/>
          <w:lang w:val="it-IT"/>
        </w:rPr>
        <w:t xml:space="preserve">- </w:t>
      </w:r>
      <w:r w:rsidRPr="00857E71">
        <w:rPr>
          <w:i/>
          <w:sz w:val="24"/>
          <w:lang w:val="it-IT"/>
        </w:rPr>
        <w:t>solo ammin</w:t>
      </w:r>
      <w:r w:rsidR="00857E71" w:rsidRPr="00857E71">
        <w:rPr>
          <w:i/>
          <w:sz w:val="24"/>
          <w:lang w:val="it-IT"/>
        </w:rPr>
        <w:t>istratore, solo interfaccia web</w:t>
      </w:r>
      <w:r w:rsidRPr="00857E71">
        <w:rPr>
          <w:i/>
          <w:sz w:val="24"/>
          <w:lang w:val="it-IT"/>
        </w:rPr>
        <w:t>.</w:t>
      </w:r>
    </w:p>
    <w:p w:rsidR="00A613A2" w:rsidRPr="00857E71" w:rsidRDefault="00852B54">
      <w:pPr>
        <w:numPr>
          <w:ilvl w:val="0"/>
          <w:numId w:val="3"/>
        </w:numPr>
        <w:jc w:val="both"/>
        <w:rPr>
          <w:i/>
          <w:sz w:val="24"/>
          <w:lang w:val="it-IT"/>
        </w:rPr>
      </w:pPr>
      <w:r>
        <w:rPr>
          <w:sz w:val="24"/>
          <w:lang w:val="it-IT"/>
        </w:rPr>
        <w:t>Inserire/rimuovere</w:t>
      </w:r>
      <w:r w:rsidR="00A613A2">
        <w:rPr>
          <w:sz w:val="24"/>
          <w:lang w:val="it-IT"/>
        </w:rPr>
        <w:t xml:space="preserve"> </w:t>
      </w:r>
      <w:r w:rsidR="00857E71">
        <w:rPr>
          <w:sz w:val="24"/>
          <w:lang w:val="it-IT"/>
        </w:rPr>
        <w:t>corsi e docenti, e associazioni corso-docente</w:t>
      </w:r>
      <w:r w:rsidR="00A613A2">
        <w:rPr>
          <w:sz w:val="24"/>
          <w:lang w:val="it-IT"/>
        </w:rPr>
        <w:t xml:space="preserve"> </w:t>
      </w:r>
      <w:r w:rsidR="002C3B22">
        <w:rPr>
          <w:sz w:val="24"/>
          <w:lang w:val="it-IT"/>
        </w:rPr>
        <w:t xml:space="preserve">ai fini delle ripetizioni </w:t>
      </w:r>
      <w:r w:rsidR="00857E71" w:rsidRPr="00857E71">
        <w:rPr>
          <w:i/>
          <w:sz w:val="24"/>
          <w:lang w:val="it-IT"/>
        </w:rPr>
        <w:t xml:space="preserve">- </w:t>
      </w:r>
      <w:r w:rsidR="00A613A2" w:rsidRPr="00857E71">
        <w:rPr>
          <w:i/>
          <w:sz w:val="24"/>
          <w:lang w:val="it-IT"/>
        </w:rPr>
        <w:t>solo ammin</w:t>
      </w:r>
      <w:r w:rsidR="00857E71" w:rsidRPr="00857E71">
        <w:rPr>
          <w:i/>
          <w:sz w:val="24"/>
          <w:lang w:val="it-IT"/>
        </w:rPr>
        <w:t>istratore, solo interfaccia web</w:t>
      </w:r>
      <w:r w:rsidR="00A613A2" w:rsidRPr="00857E71">
        <w:rPr>
          <w:i/>
          <w:sz w:val="24"/>
          <w:lang w:val="it-IT"/>
        </w:rPr>
        <w:t>.</w:t>
      </w:r>
    </w:p>
    <w:p w:rsidR="00A613A2" w:rsidRDefault="00A613A2">
      <w:pPr>
        <w:jc w:val="both"/>
        <w:rPr>
          <w:sz w:val="24"/>
          <w:lang w:val="it-IT"/>
        </w:rPr>
      </w:pPr>
      <w:r>
        <w:rPr>
          <w:sz w:val="24"/>
          <w:lang w:val="it-IT"/>
        </w:rPr>
        <w:br/>
      </w:r>
      <w:r>
        <w:rPr>
          <w:b/>
          <w:sz w:val="24"/>
          <w:lang w:val="it-IT"/>
        </w:rPr>
        <w:t>Requisiti tecnici:</w:t>
      </w:r>
    </w:p>
    <w:p w:rsidR="00A613A2" w:rsidRDefault="00A613A2">
      <w:pPr>
        <w:numPr>
          <w:ilvl w:val="0"/>
          <w:numId w:val="4"/>
        </w:numPr>
        <w:jc w:val="both"/>
        <w:rPr>
          <w:bCs/>
          <w:sz w:val="24"/>
          <w:lang w:val="it-IT"/>
        </w:rPr>
      </w:pPr>
      <w:r>
        <w:rPr>
          <w:sz w:val="24"/>
          <w:lang w:val="it-IT"/>
        </w:rPr>
        <w:t xml:space="preserve">L’applicazione deve essere basata su </w:t>
      </w:r>
      <w:r>
        <w:rPr>
          <w:b/>
          <w:sz w:val="24"/>
          <w:lang w:val="it-IT"/>
        </w:rPr>
        <w:t>architettura MVC</w:t>
      </w:r>
      <w:r>
        <w:rPr>
          <w:sz w:val="24"/>
          <w:lang w:val="it-IT"/>
        </w:rPr>
        <w:t>, con Controller + viste e Model. Si noti che non deve esserci comunicazione diretta tra viste e model: ogni tipo di comunicazione tra questi due livelli deve essere mediato dal controller.</w:t>
      </w:r>
    </w:p>
    <w:p w:rsidR="00A613A2" w:rsidRDefault="00CB137B">
      <w:pPr>
        <w:numPr>
          <w:ilvl w:val="0"/>
          <w:numId w:val="4"/>
        </w:numPr>
        <w:jc w:val="both"/>
        <w:rPr>
          <w:sz w:val="24"/>
          <w:lang w:val="it-IT"/>
        </w:rPr>
      </w:pPr>
      <w:r>
        <w:rPr>
          <w:bCs/>
          <w:sz w:val="24"/>
          <w:lang w:val="it-IT"/>
        </w:rPr>
        <w:t>È</w:t>
      </w:r>
      <w:r w:rsidR="00A613A2">
        <w:rPr>
          <w:bCs/>
          <w:sz w:val="24"/>
          <w:lang w:val="it-IT"/>
        </w:rPr>
        <w:t xml:space="preserve"> obbligatorio gestire le </w:t>
      </w:r>
      <w:r w:rsidR="00A613A2">
        <w:rPr>
          <w:b/>
          <w:bCs/>
          <w:sz w:val="24"/>
          <w:lang w:val="it-IT"/>
        </w:rPr>
        <w:t>sessioni utente</w:t>
      </w:r>
      <w:r w:rsidR="00A613A2">
        <w:rPr>
          <w:sz w:val="24"/>
          <w:lang w:val="it-IT"/>
        </w:rPr>
        <w:t>.</w:t>
      </w:r>
    </w:p>
    <w:p w:rsidR="00A613A2" w:rsidRDefault="00A613A2">
      <w:pPr>
        <w:numPr>
          <w:ilvl w:val="0"/>
          <w:numId w:val="4"/>
        </w:numPr>
        <w:jc w:val="both"/>
        <w:rPr>
          <w:sz w:val="24"/>
          <w:lang w:val="it-IT"/>
        </w:rPr>
      </w:pPr>
      <w:r>
        <w:rPr>
          <w:sz w:val="24"/>
          <w:lang w:val="it-IT"/>
        </w:rPr>
        <w:t xml:space="preserve">L’applicazione deve salvare in un </w:t>
      </w:r>
      <w:r>
        <w:rPr>
          <w:b/>
          <w:sz w:val="24"/>
          <w:lang w:val="it-IT"/>
        </w:rPr>
        <w:t xml:space="preserve">database relazionale a scelta </w:t>
      </w:r>
      <w:r>
        <w:rPr>
          <w:sz w:val="24"/>
          <w:lang w:val="it-IT"/>
        </w:rPr>
        <w:t xml:space="preserve">i seguenti tipi di informazione: </w:t>
      </w:r>
    </w:p>
    <w:p w:rsidR="00A613A2" w:rsidRDefault="00A613A2">
      <w:pPr>
        <w:numPr>
          <w:ilvl w:val="1"/>
          <w:numId w:val="4"/>
        </w:numPr>
        <w:jc w:val="both"/>
        <w:rPr>
          <w:sz w:val="24"/>
          <w:lang w:val="it-IT"/>
        </w:rPr>
      </w:pPr>
      <w:r>
        <w:rPr>
          <w:sz w:val="24"/>
          <w:lang w:val="it-IT"/>
        </w:rPr>
        <w:t>account, password e ruolo degli utenti registrati;</w:t>
      </w:r>
    </w:p>
    <w:p w:rsidR="00495F20" w:rsidRDefault="00495F20">
      <w:pPr>
        <w:numPr>
          <w:ilvl w:val="1"/>
          <w:numId w:val="4"/>
        </w:numPr>
        <w:jc w:val="both"/>
        <w:rPr>
          <w:sz w:val="24"/>
          <w:lang w:val="it-IT"/>
        </w:rPr>
      </w:pPr>
      <w:r>
        <w:rPr>
          <w:sz w:val="24"/>
          <w:lang w:val="it-IT"/>
        </w:rPr>
        <w:t>titolo</w:t>
      </w:r>
      <w:r w:rsidR="00A613A2">
        <w:rPr>
          <w:sz w:val="24"/>
          <w:lang w:val="it-IT"/>
        </w:rPr>
        <w:t xml:space="preserve"> </w:t>
      </w:r>
      <w:r>
        <w:rPr>
          <w:sz w:val="24"/>
          <w:lang w:val="it-IT"/>
        </w:rPr>
        <w:t>dei corsi di cui si offrono le ripetizioni;</w:t>
      </w:r>
    </w:p>
    <w:p w:rsidR="005E402C" w:rsidRDefault="00495F20">
      <w:pPr>
        <w:numPr>
          <w:ilvl w:val="1"/>
          <w:numId w:val="4"/>
        </w:numPr>
        <w:jc w:val="both"/>
        <w:rPr>
          <w:sz w:val="24"/>
          <w:lang w:val="it-IT"/>
        </w:rPr>
      </w:pPr>
      <w:r>
        <w:rPr>
          <w:sz w:val="24"/>
          <w:lang w:val="it-IT"/>
        </w:rPr>
        <w:t>nome e cognome dei docenti che tengono le ripetizioni</w:t>
      </w:r>
      <w:r w:rsidR="005E402C">
        <w:rPr>
          <w:sz w:val="24"/>
          <w:lang w:val="it-IT"/>
        </w:rPr>
        <w:t>;</w:t>
      </w:r>
    </w:p>
    <w:p w:rsidR="00A613A2" w:rsidRDefault="005E402C">
      <w:pPr>
        <w:numPr>
          <w:ilvl w:val="1"/>
          <w:numId w:val="4"/>
        </w:numPr>
        <w:jc w:val="both"/>
        <w:rPr>
          <w:sz w:val="24"/>
          <w:lang w:val="it-IT"/>
        </w:rPr>
      </w:pPr>
      <w:r>
        <w:rPr>
          <w:sz w:val="24"/>
          <w:lang w:val="it-IT"/>
        </w:rPr>
        <w:t>a</w:t>
      </w:r>
      <w:r w:rsidR="00495F20">
        <w:rPr>
          <w:sz w:val="24"/>
          <w:lang w:val="it-IT"/>
        </w:rPr>
        <w:t>ssociazioni corso-docente</w:t>
      </w:r>
      <w:r w:rsidR="00A613A2">
        <w:rPr>
          <w:sz w:val="24"/>
          <w:lang w:val="it-IT"/>
        </w:rPr>
        <w:t>;</w:t>
      </w:r>
    </w:p>
    <w:p w:rsidR="00A613A2" w:rsidRDefault="00495F20">
      <w:pPr>
        <w:numPr>
          <w:ilvl w:val="1"/>
          <w:numId w:val="4"/>
        </w:numPr>
        <w:jc w:val="both"/>
        <w:rPr>
          <w:sz w:val="24"/>
          <w:lang w:val="it-IT"/>
        </w:rPr>
      </w:pPr>
      <w:r>
        <w:rPr>
          <w:sz w:val="24"/>
          <w:lang w:val="it-IT"/>
        </w:rPr>
        <w:t>prenotazioni di ripetizioni</w:t>
      </w:r>
      <w:r w:rsidR="00A613A2">
        <w:rPr>
          <w:sz w:val="24"/>
          <w:lang w:val="it-IT"/>
        </w:rPr>
        <w:t>.</w:t>
      </w:r>
    </w:p>
    <w:p w:rsidR="00A613A2" w:rsidRDefault="00A613A2">
      <w:pPr>
        <w:numPr>
          <w:ilvl w:val="0"/>
          <w:numId w:val="4"/>
        </w:numPr>
        <w:jc w:val="both"/>
        <w:rPr>
          <w:sz w:val="24"/>
          <w:lang w:val="it-IT"/>
        </w:rPr>
      </w:pPr>
      <w:r>
        <w:rPr>
          <w:sz w:val="24"/>
          <w:lang w:val="it-IT"/>
        </w:rPr>
        <w:t xml:space="preserve">L’applicazione deve controllare l’inserimento di input utente sia lato client che lato server per evitare che l’utente inserisca dati parziali o errati nei </w:t>
      </w:r>
      <w:proofErr w:type="spellStart"/>
      <w:r>
        <w:rPr>
          <w:sz w:val="24"/>
          <w:lang w:val="it-IT"/>
        </w:rPr>
        <w:t>form</w:t>
      </w:r>
      <w:proofErr w:type="spellEnd"/>
      <w:r>
        <w:rPr>
          <w:sz w:val="24"/>
          <w:lang w:val="it-IT"/>
        </w:rPr>
        <w:t xml:space="preserve"> (per esempio</w:t>
      </w:r>
      <w:r w:rsidR="00CB137B">
        <w:rPr>
          <w:sz w:val="24"/>
          <w:lang w:val="it-IT"/>
        </w:rPr>
        <w:t>,</w:t>
      </w:r>
      <w:r>
        <w:rPr>
          <w:sz w:val="24"/>
          <w:lang w:val="it-IT"/>
        </w:rPr>
        <w:t xml:space="preserve"> per evitare che l’utente cerchi di collegarsi senza inserire login e password). </w:t>
      </w:r>
    </w:p>
    <w:p w:rsidR="00A613A2" w:rsidRDefault="00A613A2">
      <w:pPr>
        <w:numPr>
          <w:ilvl w:val="0"/>
          <w:numId w:val="4"/>
        </w:numPr>
        <w:jc w:val="both"/>
        <w:rPr>
          <w:b/>
          <w:sz w:val="24"/>
          <w:lang w:val="it-IT"/>
        </w:rPr>
      </w:pPr>
      <w:r>
        <w:rPr>
          <w:sz w:val="24"/>
          <w:lang w:val="it-IT"/>
        </w:rPr>
        <w:t xml:space="preserve">L’applicazione deve controllare sia lato client che lato server che gli utenti non eseguano operazioni illecite. Per es., gli utenti non autenticati </w:t>
      </w:r>
      <w:r w:rsidR="00852B54">
        <w:rPr>
          <w:sz w:val="24"/>
          <w:lang w:val="it-IT"/>
        </w:rPr>
        <w:t xml:space="preserve">possono vedere il catalogo </w:t>
      </w:r>
      <w:r w:rsidR="005E402C">
        <w:rPr>
          <w:sz w:val="24"/>
          <w:lang w:val="it-IT"/>
        </w:rPr>
        <w:t>delle ripetizioni disponibili, ma non possono effettuare o disdire prenotazioni</w:t>
      </w:r>
      <w:r>
        <w:rPr>
          <w:sz w:val="24"/>
          <w:lang w:val="it-IT"/>
        </w:rPr>
        <w:t>; solo gli amministratori devono poter inserire</w:t>
      </w:r>
      <w:r w:rsidR="00852B54">
        <w:rPr>
          <w:sz w:val="24"/>
          <w:lang w:val="it-IT"/>
        </w:rPr>
        <w:t>/rimuovere</w:t>
      </w:r>
      <w:r>
        <w:rPr>
          <w:sz w:val="24"/>
          <w:lang w:val="it-IT"/>
        </w:rPr>
        <w:t xml:space="preserve"> </w:t>
      </w:r>
      <w:r w:rsidR="005E402C">
        <w:rPr>
          <w:sz w:val="24"/>
          <w:lang w:val="it-IT"/>
        </w:rPr>
        <w:t>corsi</w:t>
      </w:r>
      <w:r>
        <w:rPr>
          <w:sz w:val="24"/>
          <w:lang w:val="it-IT"/>
        </w:rPr>
        <w:t xml:space="preserve"> in catalogo; ogni utente (tranne l’amministratore) deve poter vedere solo </w:t>
      </w:r>
      <w:r w:rsidR="005E402C">
        <w:rPr>
          <w:sz w:val="24"/>
          <w:lang w:val="it-IT"/>
        </w:rPr>
        <w:t>le</w:t>
      </w:r>
      <w:r w:rsidR="00852B54">
        <w:rPr>
          <w:sz w:val="24"/>
          <w:lang w:val="it-IT"/>
        </w:rPr>
        <w:t xml:space="preserve"> propri</w:t>
      </w:r>
      <w:r w:rsidR="005E402C">
        <w:rPr>
          <w:sz w:val="24"/>
          <w:lang w:val="it-IT"/>
        </w:rPr>
        <w:t>e</w:t>
      </w:r>
      <w:r w:rsidR="00852B54">
        <w:rPr>
          <w:sz w:val="24"/>
          <w:lang w:val="it-IT"/>
        </w:rPr>
        <w:t xml:space="preserve"> </w:t>
      </w:r>
      <w:r w:rsidR="005E402C">
        <w:rPr>
          <w:sz w:val="24"/>
          <w:lang w:val="it-IT"/>
        </w:rPr>
        <w:t>ripetizioni</w:t>
      </w:r>
      <w:r>
        <w:rPr>
          <w:sz w:val="24"/>
          <w:lang w:val="it-IT"/>
        </w:rPr>
        <w:t xml:space="preserve"> e non quell</w:t>
      </w:r>
      <w:r w:rsidR="005E402C">
        <w:rPr>
          <w:sz w:val="24"/>
          <w:lang w:val="it-IT"/>
        </w:rPr>
        <w:t>e</w:t>
      </w:r>
      <w:r>
        <w:rPr>
          <w:sz w:val="24"/>
          <w:lang w:val="it-IT"/>
        </w:rPr>
        <w:t xml:space="preserve"> altrui.</w:t>
      </w:r>
    </w:p>
    <w:p w:rsidR="00CB137B" w:rsidRDefault="00CB137B">
      <w:pPr>
        <w:jc w:val="both"/>
        <w:rPr>
          <w:b/>
          <w:sz w:val="24"/>
          <w:lang w:val="it-IT"/>
        </w:rPr>
      </w:pPr>
    </w:p>
    <w:p w:rsidR="00CB137B" w:rsidRDefault="00CB137B">
      <w:pPr>
        <w:jc w:val="both"/>
        <w:rPr>
          <w:b/>
          <w:sz w:val="24"/>
          <w:lang w:val="it-IT"/>
        </w:rPr>
      </w:pPr>
    </w:p>
    <w:p w:rsidR="00A613A2" w:rsidRDefault="00A613A2">
      <w:pPr>
        <w:jc w:val="both"/>
        <w:rPr>
          <w:sz w:val="24"/>
          <w:lang w:val="it-IT"/>
        </w:rPr>
      </w:pPr>
      <w:r>
        <w:rPr>
          <w:b/>
          <w:sz w:val="24"/>
          <w:lang w:val="it-IT"/>
        </w:rPr>
        <w:t>Requisiti generali dell’interfaccia utente (sia web che mobile):</w:t>
      </w:r>
    </w:p>
    <w:p w:rsidR="00A613A2" w:rsidRDefault="00A613A2">
      <w:pPr>
        <w:numPr>
          <w:ilvl w:val="0"/>
          <w:numId w:val="2"/>
        </w:numPr>
        <w:jc w:val="both"/>
        <w:rPr>
          <w:sz w:val="24"/>
          <w:lang w:val="it-IT"/>
        </w:rPr>
      </w:pPr>
      <w:r>
        <w:rPr>
          <w:sz w:val="24"/>
          <w:lang w:val="it-IT"/>
        </w:rPr>
        <w:t>L’interfaccia utente deve essere:</w:t>
      </w:r>
    </w:p>
    <w:p w:rsidR="00A613A2" w:rsidRDefault="00A613A2">
      <w:pPr>
        <w:numPr>
          <w:ilvl w:val="1"/>
          <w:numId w:val="4"/>
        </w:numPr>
        <w:jc w:val="both"/>
        <w:rPr>
          <w:sz w:val="24"/>
          <w:lang w:val="it-IT"/>
        </w:rPr>
      </w:pPr>
      <w:r>
        <w:rPr>
          <w:sz w:val="24"/>
          <w:lang w:val="it-IT"/>
        </w:rPr>
        <w:t>Comprensibile (</w:t>
      </w:r>
      <w:r>
        <w:rPr>
          <w:b/>
          <w:sz w:val="24"/>
          <w:lang w:val="it-IT"/>
        </w:rPr>
        <w:t>trasparenza</w:t>
      </w:r>
      <w:r>
        <w:rPr>
          <w:sz w:val="24"/>
          <w:lang w:val="it-IT"/>
        </w:rPr>
        <w:t>). Per esempio, a fronte di errori, deve segnalare il problema; quando un’operazione viene eseguita con successo, deve visualizzare la conferma di esecuzione</w:t>
      </w:r>
      <w:r w:rsidR="00A329A1">
        <w:rPr>
          <w:sz w:val="24"/>
          <w:lang w:val="it-IT"/>
        </w:rPr>
        <w:t>, a meno che la conferma non sia ridondante (in quanto il risultato si vede direttamente sull’interfaccia utente)</w:t>
      </w:r>
      <w:r>
        <w:rPr>
          <w:sz w:val="24"/>
          <w:lang w:val="it-IT"/>
        </w:rPr>
        <w:t xml:space="preserve">. </w:t>
      </w:r>
    </w:p>
    <w:p w:rsidR="00A613A2" w:rsidRDefault="00A613A2">
      <w:pPr>
        <w:numPr>
          <w:ilvl w:val="1"/>
          <w:numId w:val="4"/>
        </w:numPr>
        <w:jc w:val="both"/>
        <w:rPr>
          <w:sz w:val="24"/>
          <w:lang w:val="it-IT"/>
        </w:rPr>
      </w:pPr>
      <w:r>
        <w:rPr>
          <w:sz w:val="24"/>
          <w:lang w:val="it-IT"/>
        </w:rPr>
        <w:t xml:space="preserve">Ragionevolmente efficiente per permettere all’utente di eseguire le operazioni con un numero minimo di click e di inserimenti di dati. </w:t>
      </w:r>
    </w:p>
    <w:p w:rsidR="003B122D" w:rsidRDefault="003B122D" w:rsidP="003B122D">
      <w:pPr>
        <w:numPr>
          <w:ilvl w:val="1"/>
          <w:numId w:val="4"/>
        </w:numPr>
        <w:jc w:val="both"/>
        <w:rPr>
          <w:sz w:val="24"/>
          <w:lang w:val="it-IT"/>
        </w:rPr>
      </w:pPr>
      <w:r>
        <w:rPr>
          <w:sz w:val="24"/>
          <w:lang w:val="it-IT"/>
        </w:rPr>
        <w:t xml:space="preserve">In caso di errore durante l’inserimento di dati nelle </w:t>
      </w:r>
      <w:proofErr w:type="spellStart"/>
      <w:r>
        <w:rPr>
          <w:sz w:val="24"/>
          <w:lang w:val="it-IT"/>
        </w:rPr>
        <w:t>form</w:t>
      </w:r>
      <w:proofErr w:type="spellEnd"/>
      <w:r>
        <w:rPr>
          <w:sz w:val="24"/>
          <w:lang w:val="it-IT"/>
        </w:rPr>
        <w:t xml:space="preserve">, l’interfaccia deve permettere all’utente di correggere i dati e ripetere l’operazione senza perdere i dati precedentemente inseriti (cioè, senza riempire d’accapo </w:t>
      </w:r>
      <w:r w:rsidR="00852B54">
        <w:rPr>
          <w:sz w:val="24"/>
          <w:lang w:val="it-IT"/>
        </w:rPr>
        <w:t>i moduli online</w:t>
      </w:r>
      <w:r>
        <w:rPr>
          <w:sz w:val="24"/>
          <w:lang w:val="it-IT"/>
        </w:rPr>
        <w:t>).</w:t>
      </w:r>
    </w:p>
    <w:p w:rsidR="003B122D" w:rsidRDefault="003B122D" w:rsidP="003B122D">
      <w:pPr>
        <w:ind w:left="1080"/>
        <w:jc w:val="both"/>
        <w:rPr>
          <w:sz w:val="24"/>
          <w:lang w:val="it-IT"/>
        </w:rPr>
      </w:pPr>
    </w:p>
    <w:p w:rsidR="00A613A2" w:rsidRDefault="00A613A2">
      <w:pPr>
        <w:ind w:left="360"/>
        <w:jc w:val="both"/>
        <w:rPr>
          <w:sz w:val="24"/>
          <w:lang w:val="it-IT"/>
        </w:rPr>
      </w:pPr>
    </w:p>
    <w:p w:rsidR="00A613A2" w:rsidRDefault="00A613A2">
      <w:pPr>
        <w:jc w:val="both"/>
        <w:rPr>
          <w:sz w:val="24"/>
          <w:lang w:val="it-IT"/>
        </w:rPr>
      </w:pPr>
      <w:r>
        <w:rPr>
          <w:b/>
          <w:sz w:val="24"/>
          <w:lang w:val="it-IT"/>
        </w:rPr>
        <w:t>Requisiti specifici per l’interfaccia utente per il web:</w:t>
      </w:r>
    </w:p>
    <w:p w:rsidR="0042424F" w:rsidRDefault="00A613A2">
      <w:pPr>
        <w:numPr>
          <w:ilvl w:val="1"/>
          <w:numId w:val="4"/>
        </w:numPr>
        <w:jc w:val="both"/>
        <w:rPr>
          <w:sz w:val="24"/>
          <w:lang w:val="it-IT"/>
        </w:rPr>
      </w:pPr>
      <w:r>
        <w:rPr>
          <w:sz w:val="24"/>
          <w:lang w:val="it-IT"/>
        </w:rPr>
        <w:t>L’interfaccia web deve essere implementata</w:t>
      </w:r>
      <w:r w:rsidR="0042424F">
        <w:rPr>
          <w:sz w:val="24"/>
          <w:lang w:val="it-IT"/>
        </w:rPr>
        <w:t xml:space="preserve"> in uno dei due seguenti modi:</w:t>
      </w:r>
    </w:p>
    <w:p w:rsidR="0042424F" w:rsidRPr="0042424F" w:rsidRDefault="0042424F" w:rsidP="0042424F">
      <w:pPr>
        <w:numPr>
          <w:ilvl w:val="2"/>
          <w:numId w:val="4"/>
        </w:numPr>
        <w:jc w:val="both"/>
        <w:rPr>
          <w:sz w:val="24"/>
          <w:lang w:val="it-IT"/>
        </w:rPr>
      </w:pPr>
      <w:r>
        <w:rPr>
          <w:sz w:val="24"/>
          <w:lang w:val="it-IT"/>
        </w:rPr>
        <w:t>C</w:t>
      </w:r>
      <w:r w:rsidR="00A613A2">
        <w:rPr>
          <w:sz w:val="24"/>
          <w:lang w:val="it-IT"/>
        </w:rPr>
        <w:t xml:space="preserve">ome un insieme di </w:t>
      </w:r>
      <w:r w:rsidR="00A613A2" w:rsidRPr="00A00A66">
        <w:rPr>
          <w:b/>
          <w:sz w:val="24"/>
          <w:lang w:val="it-IT"/>
        </w:rPr>
        <w:t>JSP</w:t>
      </w:r>
      <w:r w:rsidR="00A613A2">
        <w:rPr>
          <w:sz w:val="24"/>
          <w:lang w:val="it-IT"/>
        </w:rPr>
        <w:t xml:space="preserve"> e di pagine </w:t>
      </w:r>
      <w:r w:rsidR="00A613A2">
        <w:rPr>
          <w:b/>
          <w:sz w:val="24"/>
          <w:lang w:val="it-IT"/>
        </w:rPr>
        <w:t>HTML5</w:t>
      </w:r>
      <w:r>
        <w:rPr>
          <w:b/>
          <w:sz w:val="24"/>
          <w:lang w:val="it-IT"/>
        </w:rPr>
        <w:t>;</w:t>
      </w:r>
    </w:p>
    <w:p w:rsidR="0042424F" w:rsidRPr="0042424F" w:rsidRDefault="0042424F" w:rsidP="0042424F">
      <w:pPr>
        <w:numPr>
          <w:ilvl w:val="2"/>
          <w:numId w:val="4"/>
        </w:numPr>
        <w:jc w:val="both"/>
        <w:rPr>
          <w:sz w:val="24"/>
          <w:lang w:val="it-IT"/>
        </w:rPr>
      </w:pPr>
      <w:r w:rsidRPr="0042424F">
        <w:rPr>
          <w:sz w:val="24"/>
          <w:lang w:val="it-IT"/>
        </w:rPr>
        <w:t>Oppure utilizzando</w:t>
      </w:r>
      <w:r>
        <w:rPr>
          <w:b/>
          <w:sz w:val="24"/>
          <w:lang w:val="it-IT"/>
        </w:rPr>
        <w:t xml:space="preserve"> </w:t>
      </w:r>
      <w:proofErr w:type="spellStart"/>
      <w:r>
        <w:rPr>
          <w:b/>
          <w:sz w:val="24"/>
          <w:lang w:val="it-IT"/>
        </w:rPr>
        <w:t>Angular</w:t>
      </w:r>
      <w:proofErr w:type="spellEnd"/>
      <w:r>
        <w:rPr>
          <w:b/>
          <w:sz w:val="24"/>
          <w:lang w:val="it-IT"/>
        </w:rPr>
        <w:t xml:space="preserve"> JS</w:t>
      </w:r>
      <w:r w:rsidR="00BB6068">
        <w:rPr>
          <w:b/>
          <w:sz w:val="24"/>
          <w:lang w:val="it-IT"/>
        </w:rPr>
        <w:t xml:space="preserve"> </w:t>
      </w:r>
      <w:r w:rsidR="00BB6068" w:rsidRPr="001E4813">
        <w:rPr>
          <w:sz w:val="24"/>
          <w:lang w:val="it-IT"/>
        </w:rPr>
        <w:t>e</w:t>
      </w:r>
      <w:r w:rsidR="00BB6068">
        <w:rPr>
          <w:b/>
          <w:sz w:val="24"/>
          <w:lang w:val="it-IT"/>
        </w:rPr>
        <w:t xml:space="preserve"> HTML5</w:t>
      </w:r>
      <w:r>
        <w:rPr>
          <w:b/>
          <w:sz w:val="24"/>
          <w:lang w:val="it-IT"/>
        </w:rPr>
        <w:t>;</w:t>
      </w:r>
    </w:p>
    <w:p w:rsidR="0042424F" w:rsidRDefault="0042424F" w:rsidP="0042424F">
      <w:pPr>
        <w:ind w:left="1080"/>
        <w:jc w:val="both"/>
        <w:rPr>
          <w:sz w:val="24"/>
          <w:lang w:val="it-IT"/>
        </w:rPr>
      </w:pPr>
      <w:r w:rsidRPr="0042424F">
        <w:rPr>
          <w:sz w:val="24"/>
          <w:lang w:val="it-IT"/>
        </w:rPr>
        <w:t>Il layout delle pagine dell’interfaccia utente deve essere specificato c</w:t>
      </w:r>
      <w:r w:rsidR="00A613A2" w:rsidRPr="0042424F">
        <w:rPr>
          <w:sz w:val="24"/>
          <w:lang w:val="it-IT"/>
        </w:rPr>
        <w:t>on</w:t>
      </w:r>
      <w:r w:rsidR="00A613A2" w:rsidRPr="0042424F">
        <w:rPr>
          <w:b/>
          <w:sz w:val="24"/>
          <w:lang w:val="it-IT"/>
        </w:rPr>
        <w:t xml:space="preserve"> CSS </w:t>
      </w:r>
      <w:r w:rsidR="00A613A2" w:rsidRPr="0042424F">
        <w:rPr>
          <w:sz w:val="24"/>
          <w:lang w:val="it-IT"/>
        </w:rPr>
        <w:t xml:space="preserve">e </w:t>
      </w:r>
      <w:r w:rsidR="00820CC8">
        <w:rPr>
          <w:sz w:val="24"/>
          <w:lang w:val="it-IT"/>
        </w:rPr>
        <w:t xml:space="preserve">deve </w:t>
      </w:r>
      <w:r w:rsidRPr="0042424F">
        <w:rPr>
          <w:sz w:val="24"/>
          <w:lang w:val="it-IT"/>
        </w:rPr>
        <w:t>essere</w:t>
      </w:r>
      <w:r w:rsidR="00A613A2" w:rsidRPr="0042424F">
        <w:rPr>
          <w:b/>
          <w:sz w:val="24"/>
          <w:lang w:val="it-IT"/>
        </w:rPr>
        <w:t xml:space="preserve"> fluido</w:t>
      </w:r>
      <w:r w:rsidR="00A613A2" w:rsidRPr="0042424F">
        <w:rPr>
          <w:sz w:val="24"/>
          <w:lang w:val="it-IT"/>
        </w:rPr>
        <w:t xml:space="preserve">. </w:t>
      </w:r>
    </w:p>
    <w:p w:rsidR="00A613A2" w:rsidRPr="0042424F" w:rsidRDefault="00A613A2" w:rsidP="0042424F">
      <w:pPr>
        <w:numPr>
          <w:ilvl w:val="1"/>
          <w:numId w:val="4"/>
        </w:numPr>
        <w:jc w:val="both"/>
        <w:rPr>
          <w:sz w:val="24"/>
          <w:lang w:val="it-IT"/>
        </w:rPr>
      </w:pPr>
      <w:r w:rsidRPr="0042424F">
        <w:rPr>
          <w:sz w:val="24"/>
          <w:lang w:val="it-IT"/>
        </w:rPr>
        <w:t xml:space="preserve">Il controllo dell’input utente lato client deve essere effettuato utilizzando </w:t>
      </w:r>
      <w:r w:rsidRPr="0042424F">
        <w:rPr>
          <w:b/>
          <w:sz w:val="24"/>
          <w:lang w:val="it-IT"/>
        </w:rPr>
        <w:t xml:space="preserve">i </w:t>
      </w:r>
      <w:proofErr w:type="spellStart"/>
      <w:r w:rsidRPr="0042424F">
        <w:rPr>
          <w:b/>
          <w:sz w:val="24"/>
          <w:lang w:val="it-IT"/>
        </w:rPr>
        <w:t>tag</w:t>
      </w:r>
      <w:proofErr w:type="spellEnd"/>
      <w:r w:rsidRPr="0042424F">
        <w:rPr>
          <w:b/>
          <w:sz w:val="24"/>
          <w:lang w:val="it-IT"/>
        </w:rPr>
        <w:t xml:space="preserve"> di HTML5 e/o </w:t>
      </w:r>
      <w:r w:rsidR="00A329A1" w:rsidRPr="0042424F">
        <w:rPr>
          <w:b/>
          <w:sz w:val="24"/>
          <w:lang w:val="it-IT"/>
        </w:rPr>
        <w:t>J</w:t>
      </w:r>
      <w:r w:rsidRPr="0042424F">
        <w:rPr>
          <w:b/>
          <w:sz w:val="24"/>
          <w:lang w:val="it-IT"/>
        </w:rPr>
        <w:t>ava</w:t>
      </w:r>
      <w:r w:rsidR="00A329A1" w:rsidRPr="0042424F">
        <w:rPr>
          <w:b/>
          <w:sz w:val="24"/>
          <w:lang w:val="it-IT"/>
        </w:rPr>
        <w:t>S</w:t>
      </w:r>
      <w:r w:rsidRPr="0042424F">
        <w:rPr>
          <w:b/>
          <w:sz w:val="24"/>
          <w:lang w:val="it-IT"/>
        </w:rPr>
        <w:t>cript.</w:t>
      </w:r>
      <w:r w:rsidRPr="0042424F">
        <w:rPr>
          <w:sz w:val="24"/>
          <w:lang w:val="it-IT"/>
        </w:rPr>
        <w:t xml:space="preserve"> </w:t>
      </w:r>
    </w:p>
    <w:p w:rsidR="00A613A2" w:rsidRPr="00A329A1" w:rsidRDefault="00852B54" w:rsidP="00A329A1">
      <w:pPr>
        <w:numPr>
          <w:ilvl w:val="1"/>
          <w:numId w:val="4"/>
        </w:numPr>
        <w:jc w:val="both"/>
        <w:rPr>
          <w:sz w:val="24"/>
          <w:lang w:val="it-IT"/>
        </w:rPr>
      </w:pPr>
      <w:r>
        <w:rPr>
          <w:sz w:val="24"/>
          <w:lang w:val="it-IT"/>
        </w:rPr>
        <w:t>È</w:t>
      </w:r>
      <w:r w:rsidR="00A613A2">
        <w:rPr>
          <w:sz w:val="24"/>
          <w:lang w:val="it-IT"/>
        </w:rPr>
        <w:t xml:space="preserve"> obbligatorio sviluppare almeno una funzionalità </w:t>
      </w:r>
      <w:r w:rsidR="00A329A1">
        <w:rPr>
          <w:sz w:val="24"/>
          <w:lang w:val="it-IT"/>
        </w:rPr>
        <w:t xml:space="preserve">in cui la vista interagisce con il controller </w:t>
      </w:r>
      <w:r w:rsidR="00A613A2" w:rsidRPr="00A329A1">
        <w:rPr>
          <w:sz w:val="24"/>
          <w:lang w:val="it-IT"/>
        </w:rPr>
        <w:t xml:space="preserve">utilizzando </w:t>
      </w:r>
      <w:r w:rsidR="00A613A2" w:rsidRPr="00A329A1">
        <w:rPr>
          <w:b/>
          <w:sz w:val="24"/>
          <w:lang w:val="it-IT"/>
        </w:rPr>
        <w:t>AJAX</w:t>
      </w:r>
      <w:r w:rsidR="00A613A2" w:rsidRPr="00A329A1">
        <w:rPr>
          <w:sz w:val="24"/>
          <w:lang w:val="it-IT"/>
        </w:rPr>
        <w:t xml:space="preserve">. </w:t>
      </w:r>
    </w:p>
    <w:p w:rsidR="00A613A2" w:rsidRDefault="00A613A2">
      <w:pPr>
        <w:ind w:left="1080"/>
        <w:jc w:val="both"/>
        <w:rPr>
          <w:sz w:val="24"/>
          <w:lang w:val="it-IT"/>
        </w:rPr>
      </w:pPr>
    </w:p>
    <w:p w:rsidR="00A613A2" w:rsidRPr="00917CA5" w:rsidRDefault="00A613A2">
      <w:pPr>
        <w:numPr>
          <w:ilvl w:val="0"/>
          <w:numId w:val="4"/>
        </w:numPr>
        <w:jc w:val="both"/>
        <w:rPr>
          <w:sz w:val="24"/>
          <w:lang w:val="it-IT"/>
        </w:rPr>
      </w:pPr>
      <w:r w:rsidRPr="00917CA5">
        <w:rPr>
          <w:b/>
          <w:sz w:val="24"/>
          <w:lang w:val="it-IT"/>
        </w:rPr>
        <w:t>Requisiti specifici per l’interfaccia utente mobile:</w:t>
      </w:r>
    </w:p>
    <w:p w:rsidR="00917CA5" w:rsidRDefault="00917CA5" w:rsidP="00917CA5">
      <w:pPr>
        <w:numPr>
          <w:ilvl w:val="0"/>
          <w:numId w:val="5"/>
        </w:numPr>
        <w:rPr>
          <w:sz w:val="24"/>
          <w:lang w:val="it-IT"/>
        </w:rPr>
      </w:pPr>
      <w:r w:rsidRPr="00917CA5">
        <w:rPr>
          <w:sz w:val="24"/>
          <w:lang w:val="it-IT"/>
        </w:rPr>
        <w:t xml:space="preserve">vincoli implementativi: l'applicazione deve essere scritta in Java usando le librerie </w:t>
      </w:r>
      <w:proofErr w:type="spellStart"/>
      <w:r w:rsidRPr="00917CA5">
        <w:rPr>
          <w:sz w:val="24"/>
          <w:lang w:val="it-IT"/>
        </w:rPr>
        <w:t>Android</w:t>
      </w:r>
      <w:proofErr w:type="spellEnd"/>
      <w:r w:rsidRPr="00917CA5">
        <w:rPr>
          <w:sz w:val="24"/>
          <w:lang w:val="it-IT"/>
        </w:rPr>
        <w:t xml:space="preserve">. La comunicazione col lato Server avviene tramite il formato JSON. </w:t>
      </w:r>
    </w:p>
    <w:p w:rsidR="00F429D7" w:rsidRPr="00F429D7" w:rsidRDefault="00F429D7" w:rsidP="00F429D7">
      <w:pPr>
        <w:pStyle w:val="western"/>
        <w:numPr>
          <w:ilvl w:val="0"/>
          <w:numId w:val="5"/>
        </w:numPr>
      </w:pPr>
      <w:r>
        <w:rPr>
          <w:b/>
          <w:bCs/>
        </w:rPr>
        <w:t xml:space="preserve">IMPORTANTE: </w:t>
      </w:r>
      <w:r>
        <w:t>l’</w:t>
      </w:r>
      <w:proofErr w:type="spellStart"/>
      <w:r>
        <w:t>App</w:t>
      </w:r>
      <w:proofErr w:type="spellEnd"/>
      <w:r>
        <w:t xml:space="preserve"> deve essere sviluppata usando i componenti </w:t>
      </w:r>
      <w:r>
        <w:rPr>
          <w:b/>
          <w:bCs/>
        </w:rPr>
        <w:t>native della UI</w:t>
      </w:r>
      <w:r>
        <w:t xml:space="preserve"> </w:t>
      </w:r>
      <w:r w:rsidRPr="00F429D7">
        <w:rPr>
          <w:b/>
          <w:bCs/>
        </w:rPr>
        <w:t xml:space="preserve">di </w:t>
      </w:r>
      <w:proofErr w:type="spellStart"/>
      <w:r w:rsidRPr="00F429D7">
        <w:rPr>
          <w:b/>
          <w:bCs/>
        </w:rPr>
        <w:t>Android</w:t>
      </w:r>
      <w:proofErr w:type="spellEnd"/>
      <w:r w:rsidRPr="00F429D7">
        <w:rPr>
          <w:b/>
          <w:bCs/>
        </w:rPr>
        <w:t xml:space="preserve">. NON </w:t>
      </w:r>
      <w:r>
        <w:t>è permesso usare</w:t>
      </w:r>
      <w:r w:rsidRPr="00F429D7">
        <w:rPr>
          <w:b/>
          <w:bCs/>
        </w:rPr>
        <w:t xml:space="preserve"> Browser Web </w:t>
      </w:r>
      <w:r>
        <w:t xml:space="preserve">o un loro emulatore come ad esempio </w:t>
      </w:r>
      <w:r>
        <w:rPr>
          <w:b/>
          <w:bCs/>
        </w:rPr>
        <w:t>"</w:t>
      </w:r>
      <w:proofErr w:type="spellStart"/>
      <w:r>
        <w:rPr>
          <w:b/>
          <w:bCs/>
        </w:rPr>
        <w:t>WebView</w:t>
      </w:r>
      <w:proofErr w:type="spellEnd"/>
      <w:r>
        <w:rPr>
          <w:b/>
          <w:bCs/>
        </w:rPr>
        <w:t>"</w:t>
      </w:r>
      <w:r w:rsidRPr="00F429D7">
        <w:rPr>
          <w:b/>
          <w:bCs/>
        </w:rPr>
        <w:t xml:space="preserve">. </w:t>
      </w:r>
      <w:r>
        <w:t>Nel dubbio chiedete prima.</w:t>
      </w:r>
    </w:p>
    <w:p w:rsidR="00A613A2" w:rsidRDefault="00A613A2">
      <w:pPr>
        <w:ind w:left="1080"/>
        <w:jc w:val="both"/>
        <w:rPr>
          <w:sz w:val="24"/>
          <w:lang w:val="it-IT"/>
        </w:rPr>
      </w:pPr>
    </w:p>
    <w:p w:rsidR="00917CA5" w:rsidRPr="00917CA5" w:rsidRDefault="00917CA5" w:rsidP="00917CA5">
      <w:pPr>
        <w:jc w:val="both"/>
        <w:rPr>
          <w:b/>
          <w:sz w:val="24"/>
          <w:lang w:val="it-IT"/>
        </w:rPr>
      </w:pPr>
      <w:r w:rsidRPr="00917CA5">
        <w:rPr>
          <w:b/>
          <w:sz w:val="24"/>
          <w:lang w:val="it-IT"/>
        </w:rPr>
        <w:t xml:space="preserve">Progetto per il linguaggio </w:t>
      </w:r>
      <w:proofErr w:type="spellStart"/>
      <w:r w:rsidRPr="00917CA5">
        <w:rPr>
          <w:b/>
          <w:sz w:val="24"/>
          <w:lang w:val="it-IT"/>
        </w:rPr>
        <w:t>python</w:t>
      </w:r>
      <w:proofErr w:type="spellEnd"/>
      <w:r w:rsidRPr="00917CA5">
        <w:rPr>
          <w:b/>
          <w:sz w:val="24"/>
          <w:lang w:val="it-IT"/>
        </w:rPr>
        <w:t>:</w:t>
      </w:r>
    </w:p>
    <w:p w:rsidR="00917CA5" w:rsidRPr="00917CA5" w:rsidRDefault="00917CA5" w:rsidP="00917CA5">
      <w:pPr>
        <w:jc w:val="both"/>
        <w:rPr>
          <w:sz w:val="24"/>
          <w:lang w:val="it-IT"/>
        </w:rPr>
      </w:pPr>
    </w:p>
    <w:p w:rsidR="00917CA5" w:rsidRPr="00917CA5" w:rsidRDefault="00917CA5" w:rsidP="00917CA5">
      <w:pPr>
        <w:numPr>
          <w:ilvl w:val="0"/>
          <w:numId w:val="5"/>
        </w:numPr>
        <w:jc w:val="both"/>
        <w:rPr>
          <w:sz w:val="24"/>
          <w:lang w:val="it-IT"/>
        </w:rPr>
      </w:pPr>
      <w:r>
        <w:rPr>
          <w:sz w:val="24"/>
          <w:lang w:val="it-IT"/>
        </w:rPr>
        <w:t>lo studente scriverà</w:t>
      </w:r>
      <w:r w:rsidRPr="00917CA5">
        <w:rPr>
          <w:sz w:val="24"/>
          <w:lang w:val="it-IT"/>
        </w:rPr>
        <w:t xml:space="preserve"> un programma in linguaggio </w:t>
      </w:r>
      <w:proofErr w:type="spellStart"/>
      <w:r w:rsidRPr="00917CA5">
        <w:rPr>
          <w:sz w:val="24"/>
          <w:lang w:val="it-IT"/>
        </w:rPr>
        <w:t>Python</w:t>
      </w:r>
      <w:proofErr w:type="spellEnd"/>
      <w:r w:rsidRPr="00917CA5">
        <w:rPr>
          <w:sz w:val="24"/>
          <w:lang w:val="it-IT"/>
        </w:rPr>
        <w:t xml:space="preserve"> su un argomento a sua scelta, della lunghezza di almeno 100 linee di codice effettivo.</w:t>
      </w:r>
    </w:p>
    <w:p w:rsidR="00917CA5" w:rsidRDefault="00917CA5" w:rsidP="00917CA5">
      <w:pPr>
        <w:jc w:val="both"/>
        <w:rPr>
          <w:sz w:val="24"/>
          <w:lang w:val="it-IT"/>
        </w:rPr>
      </w:pPr>
      <w:r w:rsidRPr="00917CA5">
        <w:rPr>
          <w:sz w:val="24"/>
          <w:lang w:val="it-IT"/>
        </w:rPr>
        <w:tab/>
        <w:t>Possibili spunti: elaborazione/statistiche di file di testo, creazione di grafici su      dati tramite l’uso di package come ad esempio</w:t>
      </w:r>
      <w:r>
        <w:rPr>
          <w:sz w:val="24"/>
          <w:lang w:val="it-IT"/>
        </w:rPr>
        <w:t xml:space="preserve"> “</w:t>
      </w:r>
      <w:proofErr w:type="spellStart"/>
      <w:r>
        <w:rPr>
          <w:sz w:val="24"/>
          <w:lang w:val="it-IT"/>
        </w:rPr>
        <w:t>scipy</w:t>
      </w:r>
      <w:proofErr w:type="spellEnd"/>
      <w:r>
        <w:rPr>
          <w:sz w:val="24"/>
          <w:lang w:val="it-IT"/>
        </w:rPr>
        <w:t>”, accesso a basi dati</w:t>
      </w:r>
      <w:r w:rsidRPr="00917CA5">
        <w:rPr>
          <w:sz w:val="24"/>
          <w:lang w:val="it-IT"/>
        </w:rPr>
        <w:t>, creazione di un server web in grado di gestire semplici richieste….</w:t>
      </w:r>
    </w:p>
    <w:p w:rsidR="00A613A2" w:rsidRDefault="00A613A2">
      <w:pPr>
        <w:jc w:val="both"/>
        <w:rPr>
          <w:i/>
          <w:sz w:val="24"/>
          <w:lang w:val="it-IT"/>
        </w:rPr>
      </w:pPr>
    </w:p>
    <w:p w:rsidR="00A613A2" w:rsidRDefault="00A613A2">
      <w:pPr>
        <w:jc w:val="both"/>
        <w:rPr>
          <w:sz w:val="24"/>
          <w:lang w:val="it-IT"/>
        </w:rPr>
      </w:pPr>
      <w:r>
        <w:rPr>
          <w:i/>
          <w:sz w:val="24"/>
          <w:lang w:val="it-IT"/>
        </w:rPr>
        <w:t>NB: la scelta del dominio applicativo (</w:t>
      </w:r>
      <w:r w:rsidR="00820CC8">
        <w:rPr>
          <w:i/>
          <w:sz w:val="24"/>
          <w:lang w:val="it-IT"/>
        </w:rPr>
        <w:t>prenotazioni</w:t>
      </w:r>
      <w:r>
        <w:rPr>
          <w:i/>
          <w:sz w:val="24"/>
          <w:lang w:val="it-IT"/>
        </w:rPr>
        <w:t>) non è vincolante e sono ammessi altri tipi di dominio purché si rispettino le specifiche funzionali e tecniche descritte sopra.</w:t>
      </w:r>
    </w:p>
    <w:p w:rsidR="00A613A2" w:rsidRPr="00E1417B" w:rsidRDefault="00A613A2">
      <w:pPr>
        <w:jc w:val="both"/>
        <w:rPr>
          <w:lang w:val="it-IT"/>
        </w:rPr>
      </w:pPr>
    </w:p>
    <w:sectPr w:rsidR="00A613A2" w:rsidRPr="00E1417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360" w:hanging="360"/>
      </w:pPr>
      <w:rPr>
        <w:rFonts w:ascii="Symbol" w:hAnsi="Symbol" w:cs="Symbol"/>
        <w:sz w:val="24"/>
        <w:lang w:val="it-IT"/>
      </w:rPr>
    </w:lvl>
  </w:abstractNum>
  <w:abstractNum w:abstractNumId="2"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sz w:val="24"/>
        <w:lang w:val="it-IT"/>
      </w:rPr>
    </w:lvl>
  </w:abstractNum>
  <w:abstractNum w:abstractNumId="3" w15:restartNumberingAfterBreak="0">
    <w:nsid w:val="00000004"/>
    <w:multiLevelType w:val="multilevel"/>
    <w:tmpl w:val="00000004"/>
    <w:name w:val="WW8Num5"/>
    <w:lvl w:ilvl="0">
      <w:start w:val="1"/>
      <w:numFmt w:val="bullet"/>
      <w:lvlText w:val=""/>
      <w:lvlJc w:val="left"/>
      <w:pPr>
        <w:tabs>
          <w:tab w:val="num" w:pos="0"/>
        </w:tabs>
        <w:ind w:left="360" w:hanging="360"/>
      </w:pPr>
      <w:rPr>
        <w:rFonts w:ascii="Symbol" w:hAnsi="Symbol" w:cs="Symbol"/>
        <w:sz w:val="24"/>
        <w:lang w:val="it-IT"/>
      </w:rPr>
    </w:lvl>
    <w:lvl w:ilvl="1">
      <w:start w:val="1"/>
      <w:numFmt w:val="bullet"/>
      <w:lvlText w:val="o"/>
      <w:lvlJc w:val="left"/>
      <w:pPr>
        <w:tabs>
          <w:tab w:val="num" w:pos="0"/>
        </w:tabs>
        <w:ind w:left="1080" w:hanging="360"/>
      </w:pPr>
      <w:rPr>
        <w:rFonts w:ascii="Courier New" w:hAnsi="Courier New" w:cs="Courier New"/>
        <w:sz w:val="24"/>
        <w:lang w:val="it-IT"/>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sz w:val="24"/>
        <w:lang w:val="it-IT"/>
      </w:rPr>
    </w:lvl>
    <w:lvl w:ilvl="4">
      <w:start w:val="1"/>
      <w:numFmt w:val="bullet"/>
      <w:lvlText w:val="o"/>
      <w:lvlJc w:val="left"/>
      <w:pPr>
        <w:tabs>
          <w:tab w:val="num" w:pos="0"/>
        </w:tabs>
        <w:ind w:left="3240" w:hanging="360"/>
      </w:pPr>
      <w:rPr>
        <w:rFonts w:ascii="Courier New" w:hAnsi="Courier New" w:cs="Courier New"/>
        <w:sz w:val="24"/>
        <w:lang w:val="it-IT"/>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sz w:val="24"/>
        <w:lang w:val="it-IT"/>
      </w:rPr>
    </w:lvl>
    <w:lvl w:ilvl="7">
      <w:start w:val="1"/>
      <w:numFmt w:val="bullet"/>
      <w:lvlText w:val="o"/>
      <w:lvlJc w:val="left"/>
      <w:pPr>
        <w:tabs>
          <w:tab w:val="num" w:pos="0"/>
        </w:tabs>
        <w:ind w:left="5400" w:hanging="360"/>
      </w:pPr>
      <w:rPr>
        <w:rFonts w:ascii="Courier New" w:hAnsi="Courier New" w:cs="Courier New"/>
        <w:sz w:val="24"/>
        <w:lang w:val="it-IT"/>
      </w:rPr>
    </w:lvl>
    <w:lvl w:ilvl="8">
      <w:start w:val="1"/>
      <w:numFmt w:val="bullet"/>
      <w:lvlText w:val=""/>
      <w:lvlJc w:val="left"/>
      <w:pPr>
        <w:tabs>
          <w:tab w:val="num" w:pos="0"/>
        </w:tabs>
        <w:ind w:left="6120" w:hanging="360"/>
      </w:pPr>
      <w:rPr>
        <w:rFonts w:ascii="Wingdings" w:hAnsi="Wingdings" w:cs="Wingdings"/>
      </w:rPr>
    </w:lvl>
  </w:abstractNum>
  <w:abstractNum w:abstractNumId="4" w15:restartNumberingAfterBreak="0">
    <w:nsid w:val="11F0534B"/>
    <w:multiLevelType w:val="hybridMultilevel"/>
    <w:tmpl w:val="685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678F6"/>
    <w:multiLevelType w:val="hybridMultilevel"/>
    <w:tmpl w:val="6C74F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3157DC"/>
    <w:multiLevelType w:val="hybridMultilevel"/>
    <w:tmpl w:val="D072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67059"/>
    <w:multiLevelType w:val="hybridMultilevel"/>
    <w:tmpl w:val="9B3E131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63"/>
    <w:rsid w:val="001E4813"/>
    <w:rsid w:val="00270211"/>
    <w:rsid w:val="002C3B22"/>
    <w:rsid w:val="00325D60"/>
    <w:rsid w:val="003B122D"/>
    <w:rsid w:val="0042424F"/>
    <w:rsid w:val="00495F20"/>
    <w:rsid w:val="005E402C"/>
    <w:rsid w:val="006B0A8B"/>
    <w:rsid w:val="00820CC8"/>
    <w:rsid w:val="00852B54"/>
    <w:rsid w:val="00857E71"/>
    <w:rsid w:val="00917CA5"/>
    <w:rsid w:val="00A00A66"/>
    <w:rsid w:val="00A329A1"/>
    <w:rsid w:val="00A613A2"/>
    <w:rsid w:val="00BB6068"/>
    <w:rsid w:val="00CB137B"/>
    <w:rsid w:val="00D57A74"/>
    <w:rsid w:val="00E1417B"/>
    <w:rsid w:val="00ED1E63"/>
    <w:rsid w:val="00F429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05CB08"/>
  <w15:chartTrackingRefBased/>
  <w15:docId w15:val="{C9F31080-240D-4DC2-8FEC-8F0E57E4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lang w:val="en-GB" w:eastAsia="zh-CN"/>
    </w:rPr>
  </w:style>
  <w:style w:type="paragraph" w:styleId="Titolo1">
    <w:name w:val="heading 1"/>
    <w:basedOn w:val="Normale"/>
    <w:next w:val="Normale"/>
    <w:qFormat/>
    <w:pPr>
      <w:keepNext/>
      <w:numPr>
        <w:numId w:val="1"/>
      </w:numPr>
      <w:outlineLvl w:val="0"/>
    </w:pPr>
    <w:rPr>
      <w:sz w:val="24"/>
    </w:rPr>
  </w:style>
  <w:style w:type="paragraph" w:styleId="Titolo2">
    <w:name w:val="heading 2"/>
    <w:basedOn w:val="Normale"/>
    <w:next w:val="Normale"/>
    <w:qFormat/>
    <w:pPr>
      <w:keepNext/>
      <w:numPr>
        <w:ilvl w:val="1"/>
        <w:numId w:val="1"/>
      </w:numPr>
      <w:spacing w:before="240" w:after="60"/>
      <w:outlineLvl w:val="1"/>
    </w:pPr>
    <w:rPr>
      <w:rFonts w:ascii="Arial" w:hAnsi="Arial" w:cs="Arial"/>
      <w:b/>
      <w:i/>
      <w:sz w:val="24"/>
    </w:rPr>
  </w:style>
  <w:style w:type="paragraph" w:styleId="Titolo3">
    <w:name w:val="heading 3"/>
    <w:basedOn w:val="Normale"/>
    <w:next w:val="Normale"/>
    <w:qFormat/>
    <w:pPr>
      <w:keepNext/>
      <w:numPr>
        <w:ilvl w:val="2"/>
        <w:numId w:val="1"/>
      </w:numPr>
      <w:jc w:val="center"/>
      <w:outlineLvl w:val="2"/>
    </w:pPr>
    <w:rPr>
      <w:sz w:val="24"/>
    </w:rPr>
  </w:style>
  <w:style w:type="paragraph" w:styleId="Titolo4">
    <w:name w:val="heading 4"/>
    <w:basedOn w:val="Normale"/>
    <w:next w:val="Normale"/>
    <w:qFormat/>
    <w:pPr>
      <w:keepNext/>
      <w:numPr>
        <w:ilvl w:val="3"/>
        <w:numId w:val="1"/>
      </w:numPr>
      <w:jc w:val="both"/>
      <w:outlineLvl w:val="3"/>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4"/>
      <w:lang w:val="it-IT"/>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4"/>
      <w:lang w:val="it-IT"/>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4"/>
      <w:lang w:val="it-IT"/>
    </w:rPr>
  </w:style>
  <w:style w:type="character" w:customStyle="1" w:styleId="WW8Num5z1">
    <w:name w:val="WW8Num5z1"/>
    <w:rPr>
      <w:rFonts w:ascii="Courier New" w:hAnsi="Courier New" w:cs="Courier New"/>
      <w:sz w:val="24"/>
      <w:lang w:val="it-IT"/>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Carpredefinitoparagrafo1">
    <w:name w:val="Car. predefinito paragrafo1"/>
  </w:style>
  <w:style w:type="character" w:customStyle="1" w:styleId="Rimandocommento1">
    <w:name w:val="Rimando commento1"/>
    <w:rPr>
      <w:sz w:val="16"/>
      <w:szCs w:val="16"/>
    </w:rPr>
  </w:style>
  <w:style w:type="character" w:customStyle="1" w:styleId="TestocommentoCarattere">
    <w:name w:val="Testo commento Carattere"/>
    <w:rPr>
      <w:lang w:val="en-GB"/>
    </w:rPr>
  </w:style>
  <w:style w:type="character" w:customStyle="1" w:styleId="SoggettocommentoCarattere">
    <w:name w:val="Soggetto commento Carattere"/>
    <w:rPr>
      <w:b/>
      <w:bCs/>
      <w:lang w:val="en-GB"/>
    </w:rPr>
  </w:style>
  <w:style w:type="character" w:customStyle="1" w:styleId="TestofumettoCarattere">
    <w:name w:val="Testo fumetto Carattere"/>
    <w:rPr>
      <w:rFonts w:ascii="Tahoma" w:hAnsi="Tahoma" w:cs="Tahoma"/>
      <w:sz w:val="16"/>
      <w:szCs w:val="16"/>
      <w:lang w:val="en-GB"/>
    </w:rPr>
  </w:style>
  <w:style w:type="paragraph" w:customStyle="1" w:styleId="Heading">
    <w:name w:val="Heading"/>
    <w:basedOn w:val="Normale"/>
    <w:next w:val="Corpotesto"/>
    <w:pPr>
      <w:keepNext/>
      <w:spacing w:before="240" w:after="120"/>
    </w:pPr>
    <w:rPr>
      <w:rFonts w:ascii="Liberation Sans" w:eastAsia="Droid Sans Fallback" w:hAnsi="Liberation Sans" w:cs="FreeSans"/>
      <w:sz w:val="28"/>
      <w:szCs w:val="28"/>
    </w:rPr>
  </w:style>
  <w:style w:type="paragraph" w:styleId="Corpotesto">
    <w:name w:val="Body Text"/>
    <w:basedOn w:val="Normale"/>
    <w:rPr>
      <w:sz w:val="24"/>
    </w:r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pPr>
      <w:suppressLineNumbers/>
    </w:pPr>
    <w:rPr>
      <w:rFonts w:cs="FreeSans"/>
    </w:rPr>
  </w:style>
  <w:style w:type="paragraph" w:styleId="Rientrocorpodeltesto">
    <w:name w:val="Body Text Indent"/>
    <w:basedOn w:val="Normale"/>
    <w:pPr>
      <w:ind w:left="720"/>
    </w:pPr>
    <w:rPr>
      <w:sz w:val="24"/>
    </w:rPr>
  </w:style>
  <w:style w:type="paragraph" w:customStyle="1" w:styleId="Testocommento1">
    <w:name w:val="Testo commento1"/>
    <w:basedOn w:val="Normale"/>
  </w:style>
  <w:style w:type="paragraph" w:styleId="Soggettocommento">
    <w:name w:val="annotation subject"/>
    <w:basedOn w:val="Testocommento1"/>
    <w:next w:val="Testocommento1"/>
    <w:rPr>
      <w:b/>
      <w:bCs/>
    </w:rPr>
  </w:style>
  <w:style w:type="paragraph" w:styleId="Testofumetto">
    <w:name w:val="Balloon Text"/>
    <w:basedOn w:val="Normale"/>
    <w:rPr>
      <w:rFonts w:ascii="Tahoma" w:hAnsi="Tahoma" w:cs="Tahoma"/>
      <w:sz w:val="16"/>
      <w:szCs w:val="16"/>
    </w:rPr>
  </w:style>
  <w:style w:type="paragraph" w:customStyle="1" w:styleId="western">
    <w:name w:val="western"/>
    <w:basedOn w:val="Normale"/>
    <w:rsid w:val="00F429D7"/>
    <w:pPr>
      <w:suppressAutoHyphens w:val="0"/>
      <w:spacing w:before="100" w:beforeAutospacing="1" w:after="100" w:afterAutospacing="1"/>
    </w:pPr>
    <w:rPr>
      <w:sz w:val="24"/>
      <w:szCs w:val="24"/>
      <w:lang w:val="it-IT" w:eastAsia="it-IT"/>
    </w:rPr>
  </w:style>
  <w:style w:type="paragraph" w:styleId="Paragrafoelenco">
    <w:name w:val="List Paragraph"/>
    <w:basedOn w:val="Normale"/>
    <w:uiPriority w:val="34"/>
    <w:qFormat/>
    <w:rsid w:val="0032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5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FF5D7-70E6-47CE-8D76-1CA5DE94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856</Words>
  <Characters>4881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Progetto di laboratorio – Modulo di laboratorio di servizi web</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laboratorio – Modulo di laboratorio di servizi web</dc:title>
  <dc:subject/>
  <dc:creator>Liliana Ardissono</dc:creator>
  <cp:keywords/>
  <cp:lastModifiedBy>Liliana Ardissono</cp:lastModifiedBy>
  <cp:revision>14</cp:revision>
  <cp:lastPrinted>2014-11-27T08:18:00Z</cp:lastPrinted>
  <dcterms:created xsi:type="dcterms:W3CDTF">2016-12-07T07:58:00Z</dcterms:created>
  <dcterms:modified xsi:type="dcterms:W3CDTF">2018-09-14T10:58:00Z</dcterms:modified>
</cp:coreProperties>
</file>